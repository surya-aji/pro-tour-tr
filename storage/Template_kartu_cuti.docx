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95D8" w14:textId="77777777" w:rsidR="008425E2" w:rsidRDefault="008425E2">
      <w:pPr>
        <w:spacing w:line="200" w:lineRule="exact"/>
      </w:pPr>
    </w:p>
    <w:p w14:paraId="41914BBF" w14:textId="77777777" w:rsidR="008425E2" w:rsidRDefault="008425E2">
      <w:pPr>
        <w:spacing w:line="200" w:lineRule="exact"/>
      </w:pPr>
    </w:p>
    <w:p w14:paraId="7E13B4C7" w14:textId="77777777" w:rsidR="008425E2" w:rsidRDefault="008425E2">
      <w:pPr>
        <w:spacing w:before="7" w:line="280" w:lineRule="exact"/>
        <w:rPr>
          <w:sz w:val="28"/>
          <w:szCs w:val="28"/>
        </w:rPr>
      </w:pPr>
    </w:p>
    <w:p w14:paraId="550B20B1" w14:textId="77777777" w:rsidR="008425E2" w:rsidRDefault="00000000">
      <w:pPr>
        <w:spacing w:line="260" w:lineRule="exact"/>
        <w:ind w:left="328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K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TU 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position w:val="-1"/>
          <w:sz w:val="24"/>
          <w:szCs w:val="24"/>
        </w:rPr>
        <w:t>UTI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PE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</w:rPr>
        <w:t>W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NE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ERI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</w:rPr>
        <w:t>IL</w:t>
      </w:r>
    </w:p>
    <w:p w14:paraId="26F1FD72" w14:textId="77777777" w:rsidR="008425E2" w:rsidRDefault="008425E2">
      <w:pPr>
        <w:spacing w:before="7" w:line="240" w:lineRule="exact"/>
        <w:rPr>
          <w:sz w:val="24"/>
          <w:szCs w:val="24"/>
        </w:rPr>
      </w:pPr>
    </w:p>
    <w:p w14:paraId="51DADBA6" w14:textId="4630278D" w:rsidR="008470B1" w:rsidRDefault="00000000" w:rsidP="00741C30">
      <w:pPr>
        <w:spacing w:before="34"/>
        <w:ind w:left="220" w:right="1422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  <w:spacing w:val="9"/>
        </w:rPr>
        <w:t>M</w:t>
      </w:r>
      <w:r>
        <w:rPr>
          <w:rFonts w:ascii="Arial" w:eastAsia="Arial" w:hAnsi="Arial" w:cs="Arial"/>
          <w:b/>
        </w:rPr>
        <w:t xml:space="preserve">A 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</w:t>
      </w:r>
      <w:r w:rsidR="008470B1">
        <w:rPr>
          <w:rFonts w:ascii="Arial" w:eastAsia="Arial" w:hAnsi="Arial" w:cs="Arial"/>
          <w:b/>
        </w:rPr>
        <w:t>${</w:t>
      </w:r>
      <w:proofErr w:type="spellStart"/>
      <w:r w:rsidR="008470B1">
        <w:rPr>
          <w:rFonts w:ascii="Arial" w:eastAsia="Arial" w:hAnsi="Arial" w:cs="Arial"/>
          <w:b/>
        </w:rPr>
        <w:t>nama</w:t>
      </w:r>
      <w:proofErr w:type="spellEnd"/>
      <w:r w:rsidR="008470B1">
        <w:rPr>
          <w:rFonts w:ascii="Arial" w:eastAsia="Arial" w:hAnsi="Arial" w:cs="Arial"/>
          <w:b/>
        </w:rPr>
        <w:t>}</w:t>
      </w:r>
    </w:p>
    <w:p w14:paraId="48CED34B" w14:textId="3287D9D4" w:rsidR="00741C30" w:rsidRDefault="00000000" w:rsidP="00741C30">
      <w:pPr>
        <w:spacing w:before="34"/>
        <w:ind w:left="220" w:right="454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 xml:space="preserve">P  </w:t>
      </w:r>
      <w:proofErr w:type="gramStart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pacing w:val="55"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  <w:r w:rsidR="008470B1">
        <w:rPr>
          <w:rFonts w:ascii="Arial" w:eastAsia="Arial" w:hAnsi="Arial" w:cs="Arial"/>
          <w:b/>
        </w:rPr>
        <w:t xml:space="preserve"> ${nip}</w:t>
      </w:r>
    </w:p>
    <w:tbl>
      <w:tblPr>
        <w:tblpPr w:leftFromText="180" w:rightFromText="180" w:vertAnchor="text" w:horzAnchor="margin" w:tblpY="2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1711"/>
        <w:gridCol w:w="1130"/>
        <w:gridCol w:w="1172"/>
        <w:gridCol w:w="1231"/>
        <w:gridCol w:w="1276"/>
        <w:gridCol w:w="1134"/>
        <w:gridCol w:w="1418"/>
        <w:gridCol w:w="1275"/>
      </w:tblGrid>
      <w:tr w:rsidR="00741C30" w14:paraId="2C6EF35C" w14:textId="77777777" w:rsidTr="003D311B">
        <w:trPr>
          <w:trHeight w:hRule="exact" w:val="389"/>
        </w:trPr>
        <w:tc>
          <w:tcPr>
            <w:tcW w:w="4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5" w:space="0" w:color="000000"/>
            </w:tcBorders>
          </w:tcPr>
          <w:p w14:paraId="29AD67D8" w14:textId="77777777" w:rsidR="00741C30" w:rsidRDefault="00741C30" w:rsidP="00741C30">
            <w:pPr>
              <w:spacing w:before="6" w:line="280" w:lineRule="exact"/>
              <w:rPr>
                <w:sz w:val="28"/>
                <w:szCs w:val="28"/>
              </w:rPr>
            </w:pPr>
          </w:p>
          <w:p w14:paraId="7C75A2DB" w14:textId="77777777" w:rsidR="00741C30" w:rsidRDefault="00741C30" w:rsidP="00741C30">
            <w:pPr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NO</w:t>
            </w:r>
          </w:p>
        </w:tc>
        <w:tc>
          <w:tcPr>
            <w:tcW w:w="1711" w:type="dxa"/>
            <w:vMerge w:val="restart"/>
            <w:tcBorders>
              <w:top w:val="single" w:sz="12" w:space="0" w:color="000000"/>
              <w:left w:val="single" w:sz="5" w:space="0" w:color="000000"/>
              <w:right w:val="single" w:sz="5" w:space="0" w:color="000000"/>
            </w:tcBorders>
          </w:tcPr>
          <w:p w14:paraId="47F5A026" w14:textId="77777777" w:rsidR="00741C30" w:rsidRDefault="00741C30" w:rsidP="00741C30">
            <w:pPr>
              <w:spacing w:before="6" w:line="280" w:lineRule="exact"/>
              <w:rPr>
                <w:sz w:val="28"/>
                <w:szCs w:val="28"/>
              </w:rPr>
            </w:pPr>
          </w:p>
          <w:p w14:paraId="350D9D8F" w14:textId="77777777" w:rsidR="00741C30" w:rsidRDefault="00741C30" w:rsidP="00741C30">
            <w:pPr>
              <w:ind w:left="3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CU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I</w:t>
            </w:r>
          </w:p>
        </w:tc>
        <w:tc>
          <w:tcPr>
            <w:tcW w:w="2302" w:type="dxa"/>
            <w:gridSpan w:val="2"/>
            <w:tcBorders>
              <w:top w:val="single" w:sz="12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6242ED" w14:textId="77777777" w:rsidR="00741C30" w:rsidRDefault="00741C30" w:rsidP="00741C30">
            <w:pPr>
              <w:spacing w:line="160" w:lineRule="exact"/>
              <w:ind w:left="368" w:right="36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/S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</w:t>
            </w:r>
          </w:p>
          <w:p w14:paraId="62AE5EFA" w14:textId="77777777" w:rsidR="00741C30" w:rsidRDefault="00741C30" w:rsidP="00741C30">
            <w:pPr>
              <w:spacing w:before="1"/>
              <w:ind w:left="615" w:right="61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2507" w:type="dxa"/>
            <w:gridSpan w:val="2"/>
            <w:tcBorders>
              <w:top w:val="single" w:sz="12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7E97B4" w14:textId="77777777" w:rsidR="00741C30" w:rsidRDefault="00741C30" w:rsidP="00741C30">
            <w:pPr>
              <w:spacing w:before="87"/>
              <w:ind w:lef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5" w:space="0" w:color="000000"/>
              <w:right w:val="single" w:sz="5" w:space="0" w:color="000000"/>
            </w:tcBorders>
          </w:tcPr>
          <w:p w14:paraId="518EAA08" w14:textId="77777777" w:rsidR="00741C30" w:rsidRDefault="00741C30" w:rsidP="00741C30">
            <w:pPr>
              <w:spacing w:before="5" w:line="180" w:lineRule="exact"/>
              <w:rPr>
                <w:sz w:val="19"/>
                <w:szCs w:val="19"/>
              </w:rPr>
            </w:pPr>
          </w:p>
          <w:p w14:paraId="691DE658" w14:textId="77777777" w:rsidR="00741C30" w:rsidRDefault="00741C30" w:rsidP="00741C30">
            <w:pPr>
              <w:ind w:left="354" w:right="287" w:hanging="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I</w:t>
            </w:r>
          </w:p>
        </w:tc>
        <w:tc>
          <w:tcPr>
            <w:tcW w:w="1418" w:type="dxa"/>
            <w:vMerge w:val="restart"/>
            <w:tcBorders>
              <w:top w:val="single" w:sz="12" w:space="0" w:color="000000"/>
              <w:left w:val="single" w:sz="5" w:space="0" w:color="000000"/>
              <w:right w:val="single" w:sz="5" w:space="0" w:color="000000"/>
            </w:tcBorders>
          </w:tcPr>
          <w:p w14:paraId="3B1ABE52" w14:textId="77777777" w:rsidR="00741C30" w:rsidRDefault="00741C30" w:rsidP="00741C30">
            <w:pPr>
              <w:spacing w:before="4" w:line="100" w:lineRule="exact"/>
              <w:rPr>
                <w:sz w:val="10"/>
                <w:szCs w:val="10"/>
              </w:rPr>
            </w:pPr>
          </w:p>
          <w:p w14:paraId="0C042F67" w14:textId="77777777" w:rsidR="00741C30" w:rsidRDefault="00741C30" w:rsidP="00741C30">
            <w:pPr>
              <w:ind w:left="96" w:right="96" w:firstLine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J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6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1275" w:type="dxa"/>
            <w:vMerge w:val="restart"/>
            <w:tcBorders>
              <w:top w:val="single" w:sz="12" w:space="0" w:color="000000"/>
              <w:left w:val="single" w:sz="5" w:space="0" w:color="000000"/>
              <w:right w:val="single" w:sz="12" w:space="0" w:color="000000"/>
            </w:tcBorders>
          </w:tcPr>
          <w:p w14:paraId="179B2D34" w14:textId="77777777" w:rsidR="00741C30" w:rsidRDefault="00741C30" w:rsidP="00741C30">
            <w:pPr>
              <w:spacing w:before="6" w:line="280" w:lineRule="exact"/>
              <w:rPr>
                <w:sz w:val="28"/>
                <w:szCs w:val="28"/>
              </w:rPr>
            </w:pPr>
          </w:p>
          <w:p w14:paraId="3721F2DE" w14:textId="77777777" w:rsidR="00741C30" w:rsidRDefault="00741C30" w:rsidP="00741C30">
            <w:pPr>
              <w:ind w:lef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</w:p>
        </w:tc>
      </w:tr>
      <w:tr w:rsidR="00741C30" w14:paraId="554E8DC0" w14:textId="77777777" w:rsidTr="003D311B">
        <w:trPr>
          <w:trHeight w:hRule="exact" w:val="408"/>
        </w:trPr>
        <w:tc>
          <w:tcPr>
            <w:tcW w:w="411" w:type="dxa"/>
            <w:vMerge/>
            <w:tcBorders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377AD98E" w14:textId="77777777" w:rsidR="00741C30" w:rsidRDefault="00741C30" w:rsidP="00741C30"/>
        </w:tc>
        <w:tc>
          <w:tcPr>
            <w:tcW w:w="1711" w:type="dxa"/>
            <w:vMerge/>
            <w:tcBorders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7EF8DAD9" w14:textId="77777777" w:rsidR="00741C30" w:rsidRDefault="00741C30" w:rsidP="00741C30"/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2BF0B4DD" w14:textId="77777777" w:rsidR="00741C30" w:rsidRDefault="00741C30" w:rsidP="00741C30">
            <w:pPr>
              <w:spacing w:before="6" w:line="100" w:lineRule="exact"/>
              <w:rPr>
                <w:sz w:val="10"/>
                <w:szCs w:val="10"/>
              </w:rPr>
            </w:pPr>
          </w:p>
          <w:p w14:paraId="4C5749D7" w14:textId="77777777" w:rsidR="00741C30" w:rsidRDefault="00741C30" w:rsidP="00741C30">
            <w:pPr>
              <w:ind w:left="2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OMOR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4BB8A8DA" w14:textId="77777777" w:rsidR="00741C30" w:rsidRDefault="00741C30" w:rsidP="00741C30">
            <w:pPr>
              <w:spacing w:before="6" w:line="100" w:lineRule="exact"/>
              <w:rPr>
                <w:sz w:val="10"/>
                <w:szCs w:val="10"/>
              </w:rPr>
            </w:pPr>
          </w:p>
          <w:p w14:paraId="063294AE" w14:textId="77777777" w:rsidR="00741C30" w:rsidRDefault="00741C30" w:rsidP="00741C30">
            <w:pPr>
              <w:ind w:left="1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5D7E96C0" w14:textId="77777777" w:rsidR="00741C30" w:rsidRDefault="00741C30" w:rsidP="00741C30">
            <w:pPr>
              <w:spacing w:before="19" w:line="180" w:lineRule="exact"/>
              <w:ind w:left="179" w:right="154" w:firstLine="2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 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5C6A1EC9" w14:textId="77777777" w:rsidR="00741C30" w:rsidRDefault="00741C30" w:rsidP="00741C30">
            <w:pPr>
              <w:spacing w:before="19" w:line="180" w:lineRule="exact"/>
              <w:ind w:left="179" w:right="142" w:firstLine="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MP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 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1134" w:type="dxa"/>
            <w:vMerge/>
            <w:tcBorders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6E2BF975" w14:textId="77777777" w:rsidR="00741C30" w:rsidRDefault="00741C30" w:rsidP="00741C30"/>
        </w:tc>
        <w:tc>
          <w:tcPr>
            <w:tcW w:w="1418" w:type="dxa"/>
            <w:vMerge/>
            <w:tcBorders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280DE1AF" w14:textId="77777777" w:rsidR="00741C30" w:rsidRDefault="00741C30" w:rsidP="00741C30"/>
        </w:tc>
        <w:tc>
          <w:tcPr>
            <w:tcW w:w="1275" w:type="dxa"/>
            <w:vMerge/>
            <w:tcBorders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14:paraId="3797CADF" w14:textId="77777777" w:rsidR="00741C30" w:rsidRDefault="00741C30" w:rsidP="00741C30"/>
        </w:tc>
      </w:tr>
      <w:tr w:rsidR="00741C30" w14:paraId="24260690" w14:textId="77777777" w:rsidTr="003D311B">
        <w:trPr>
          <w:trHeight w:hRule="exact" w:val="503"/>
        </w:trPr>
        <w:tc>
          <w:tcPr>
            <w:tcW w:w="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41A0D631" w14:textId="77777777" w:rsidR="00741C30" w:rsidRDefault="00741C30" w:rsidP="00741C30">
            <w:pPr>
              <w:spacing w:line="140" w:lineRule="exact"/>
              <w:ind w:left="149" w:right="15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${index}</w:t>
            </w:r>
          </w:p>
        </w:tc>
        <w:tc>
          <w:tcPr>
            <w:tcW w:w="1711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5245EEAA" w14:textId="77777777" w:rsidR="00741C30" w:rsidRDefault="00741C30" w:rsidP="00741C30">
            <w:pPr>
              <w:spacing w:line="140" w:lineRule="exact"/>
              <w:ind w:lef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jenis_cuti</w:t>
            </w:r>
            <w:proofErr w:type="spellEnd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}</w:t>
            </w:r>
          </w:p>
        </w:tc>
        <w:tc>
          <w:tcPr>
            <w:tcW w:w="1130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5FE1D9EE" w14:textId="77777777" w:rsidR="00741C30" w:rsidRDefault="00741C30" w:rsidP="00741C30">
            <w:pPr>
              <w:spacing w:line="140" w:lineRule="exact"/>
              <w:ind w:left="-1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nomor_surat</w:t>
            </w:r>
            <w:proofErr w:type="spellEnd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}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7672680F" w14:textId="77777777" w:rsidR="00741C30" w:rsidRDefault="00741C30" w:rsidP="00741C30">
            <w:pPr>
              <w:spacing w:line="140" w:lineRule="exact"/>
              <w:ind w:left="-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tanggal_surat</w:t>
            </w:r>
            <w:proofErr w:type="spellEnd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}</w:t>
            </w:r>
          </w:p>
        </w:tc>
        <w:tc>
          <w:tcPr>
            <w:tcW w:w="1231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1E0EF72B" w14:textId="77777777" w:rsidR="00741C30" w:rsidRDefault="00741C30" w:rsidP="00741C30">
            <w:pPr>
              <w:spacing w:line="140" w:lineRule="exact"/>
              <w:ind w:left="-70" w:firstLine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tanggal_awal</w:t>
            </w:r>
            <w:proofErr w:type="spellEnd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}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3F2CFFDE" w14:textId="77777777" w:rsidR="00741C30" w:rsidRDefault="00741C30" w:rsidP="00741C30">
            <w:pPr>
              <w:spacing w:line="140" w:lineRule="exact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tanggal_akhir</w:t>
            </w:r>
            <w:proofErr w:type="spellEnd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}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3C60B9EC" w14:textId="32F04BED" w:rsidR="00741C30" w:rsidRDefault="00741C30" w:rsidP="00FC7CDD">
            <w:pPr>
              <w:spacing w:line="140" w:lineRule="exact"/>
              <w:ind w:left="283" w:right="-67" w:hanging="28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lama_hari</w:t>
            </w:r>
            <w:proofErr w:type="spellEnd"/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}</w:t>
            </w:r>
            <w:r w:rsidR="006A7ABB"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 xml:space="preserve"> </w:t>
            </w:r>
            <w:proofErr w:type="spellStart"/>
            <w:r w:rsidR="006A7ABB"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>hari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65C95724" w14:textId="77777777" w:rsidR="00741C30" w:rsidRDefault="00741C30" w:rsidP="00741C30">
            <w:pPr>
              <w:spacing w:line="140" w:lineRule="exact"/>
              <w:ind w:left="656" w:right="65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14:paraId="7820FA0F" w14:textId="77777777" w:rsidR="00741C30" w:rsidRDefault="00741C30" w:rsidP="00741C30">
            <w:pPr>
              <w:spacing w:line="140" w:lineRule="exact"/>
              <w:ind w:left="607" w:right="59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w w:val="99"/>
                <w:sz w:val="14"/>
                <w:szCs w:val="14"/>
              </w:rPr>
              <w:t xml:space="preserve"> </w:t>
            </w:r>
          </w:p>
        </w:tc>
      </w:tr>
    </w:tbl>
    <w:p w14:paraId="1AC6002F" w14:textId="77777777" w:rsidR="00741C30" w:rsidRDefault="00741C30" w:rsidP="001A4616">
      <w:pPr>
        <w:spacing w:before="34"/>
        <w:ind w:left="220" w:right="4541"/>
        <w:rPr>
          <w:rFonts w:ascii="Arial" w:eastAsia="Arial" w:hAnsi="Arial" w:cs="Arial"/>
          <w:b/>
        </w:rPr>
      </w:pPr>
    </w:p>
    <w:p w14:paraId="155F1D39" w14:textId="77777777" w:rsidR="00741C30" w:rsidRDefault="00741C30" w:rsidP="001A4616">
      <w:pPr>
        <w:spacing w:before="34"/>
        <w:ind w:left="220" w:right="4541"/>
        <w:rPr>
          <w:rFonts w:ascii="Arial" w:eastAsia="Arial" w:hAnsi="Arial" w:cs="Arial"/>
          <w:b/>
        </w:rPr>
      </w:pPr>
    </w:p>
    <w:p w14:paraId="3C1627BF" w14:textId="77777777" w:rsidR="00741C30" w:rsidRDefault="00741C30" w:rsidP="001A4616">
      <w:pPr>
        <w:spacing w:before="34"/>
        <w:ind w:left="220" w:right="4541"/>
        <w:rPr>
          <w:rFonts w:ascii="Arial" w:eastAsia="Arial" w:hAnsi="Arial" w:cs="Arial"/>
          <w:b/>
        </w:rPr>
      </w:pPr>
    </w:p>
    <w:p w14:paraId="42409742" w14:textId="77777777" w:rsidR="00741C30" w:rsidRDefault="00741C30" w:rsidP="001A4616">
      <w:pPr>
        <w:spacing w:before="34"/>
        <w:ind w:left="220" w:right="4541"/>
        <w:rPr>
          <w:rFonts w:ascii="Arial" w:eastAsia="Arial" w:hAnsi="Arial" w:cs="Arial"/>
          <w:b/>
        </w:rPr>
      </w:pPr>
    </w:p>
    <w:p w14:paraId="32157FEC" w14:textId="77777777" w:rsidR="00741C30" w:rsidRDefault="00741C30" w:rsidP="001A4616">
      <w:pPr>
        <w:spacing w:before="34"/>
        <w:ind w:left="220" w:right="4541"/>
        <w:rPr>
          <w:rFonts w:ascii="Arial" w:eastAsia="Arial" w:hAnsi="Arial" w:cs="Arial"/>
          <w:b/>
        </w:rPr>
      </w:pPr>
    </w:p>
    <w:p w14:paraId="35F5C27C" w14:textId="338E752D" w:rsidR="001A4616" w:rsidRDefault="001A4616" w:rsidP="008470B1">
      <w:pPr>
        <w:spacing w:before="34"/>
        <w:ind w:left="220" w:right="6100"/>
        <w:rPr>
          <w:rFonts w:ascii="Arial" w:eastAsia="Arial" w:hAnsi="Arial" w:cs="Arial"/>
        </w:rPr>
      </w:pPr>
    </w:p>
    <w:sectPr w:rsidR="001A4616">
      <w:type w:val="continuous"/>
      <w:pgSz w:w="11920" w:h="16860"/>
      <w:pgMar w:top="3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48C9"/>
    <w:multiLevelType w:val="multilevel"/>
    <w:tmpl w:val="F54ABA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258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E2"/>
    <w:rsid w:val="00004117"/>
    <w:rsid w:val="001A4616"/>
    <w:rsid w:val="003D311B"/>
    <w:rsid w:val="006A7ABB"/>
    <w:rsid w:val="006B76A0"/>
    <w:rsid w:val="00741C30"/>
    <w:rsid w:val="008425E2"/>
    <w:rsid w:val="008470B1"/>
    <w:rsid w:val="00895A1A"/>
    <w:rsid w:val="00D04547"/>
    <w:rsid w:val="00ED0A31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5DD2"/>
  <w15:docId w15:val="{597ED41C-9509-4085-B5E9-FC0755FB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741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MSAS</dc:creator>
  <cp:lastModifiedBy>surya aji</cp:lastModifiedBy>
  <cp:revision>15</cp:revision>
  <dcterms:created xsi:type="dcterms:W3CDTF">2023-10-30T03:36:00Z</dcterms:created>
  <dcterms:modified xsi:type="dcterms:W3CDTF">2023-11-08T13:25:00Z</dcterms:modified>
</cp:coreProperties>
</file>